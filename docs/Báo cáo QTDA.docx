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012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012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012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012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012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012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012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012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0123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 xml:space="preserve">Lê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85.1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002" r:id="rId15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0BA2B4F5" w:rsidR="00EE0CC6" w:rsidRDefault="00D24AE1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34" type="#_x0000_t75" style="width:451pt;height:141.3pt" o:ole="">
            <v:imagedata r:id="rId16" o:title=""/>
          </v:shape>
          <o:OLEObject Type="Embed" ProgID="Word.OpenDocumentText.12" ShapeID="_x0000_i1034" DrawAspect="Content" ObjectID="_1669057003" r:id="rId17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pt;height:123.6pt" o:ole="">
            <v:imagedata r:id="rId18" o:title=""/>
          </v:shape>
          <o:OLEObject Type="Embed" ProgID="Word.OpenDocumentText.12" ShapeID="_x0000_i1027" DrawAspect="Content" ObjectID="_1669057004" r:id="rId19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8pt;height:120.9pt" o:ole="">
            <v:imagedata r:id="rId20" o:title=""/>
          </v:shape>
          <o:OLEObject Type="Embed" ProgID="Word.OpenDocumentText.12" ShapeID="_x0000_i1028" DrawAspect="Content" ObjectID="_1669057005" r:id="rId21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8pt;height:120.9pt" o:ole="">
            <v:imagedata r:id="rId22" o:title=""/>
          </v:shape>
          <o:OLEObject Type="Embed" ProgID="Word.OpenDocumentText.12" ShapeID="_x0000_i1029" DrawAspect="Content" ObjectID="_1669057006" r:id="rId23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80123C">
        <w:fldChar w:fldCharType="begin"/>
      </w:r>
      <w:r w:rsidR="0080123C">
        <w:instrText xml:space="preserve"> SEQ Figure \* ARABIC </w:instrText>
      </w:r>
      <w:r w:rsidR="0080123C">
        <w:fldChar w:fldCharType="separate"/>
      </w:r>
      <w:r>
        <w:rPr>
          <w:noProof/>
        </w:rPr>
        <w:t>2</w:t>
      </w:r>
      <w:r w:rsidR="0080123C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77777777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proofErr w:type="gramStart"/>
      <w:r>
        <w:rPr>
          <w:i/>
          <w:iCs/>
        </w:rPr>
        <w:t>)</w:t>
      </w:r>
      <w:r w:rsidR="0075114A">
        <w:rPr>
          <w:i/>
          <w:iCs/>
        </w:rPr>
        <w:t xml:space="preserve"> :</w:t>
      </w:r>
      <w:proofErr w:type="gramEnd"/>
      <w:r w:rsidR="0075114A">
        <w:rPr>
          <w:i/>
          <w:iCs/>
        </w:rPr>
        <w:t xml:space="preserve"> 4</w:t>
      </w:r>
    </w:p>
    <w:p w14:paraId="052824D9" w14:textId="19A74C9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75114A">
        <w:rPr>
          <w:i/>
          <w:iCs/>
        </w:rPr>
        <w:t>:</w:t>
      </w:r>
    </w:p>
    <w:p w14:paraId="76C23A30" w14:textId="6E98E621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75114A">
        <w:rPr>
          <w:i/>
          <w:iCs/>
        </w:rPr>
        <w:t xml:space="preserve">: </w:t>
      </w:r>
    </w:p>
    <w:p w14:paraId="3D845E02" w14:textId="7EB6A5DF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</w:t>
      </w:r>
      <w:r w:rsidR="0075114A">
        <w:rPr>
          <w:i/>
          <w:iCs/>
        </w:rPr>
        <w:t>4</w:t>
      </w:r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10F59BF9" w14:textId="4D073063" w:rsidR="00D92E42" w:rsidRPr="00D92E42" w:rsidRDefault="0075114A" w:rsidP="00D92E42">
      <w:pPr>
        <w:pStyle w:val="ListParagraph"/>
        <w:numPr>
          <w:ilvl w:val="0"/>
          <w:numId w:val="40"/>
        </w:numPr>
        <w:rPr>
          <w:i/>
          <w:iCs/>
        </w:rPr>
      </w:pPr>
      <w:bookmarkStart w:id="15" w:name="_Toc57272148"/>
      <w:r>
        <w:rPr>
          <w:i/>
          <w:iCs/>
        </w:rPr>
        <w:t>#1</w:t>
      </w:r>
    </w:p>
    <w:p w14:paraId="396D6990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Phùng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</w:p>
    <w:p w14:paraId="35778571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https://github.com/HoangPhung98</w:t>
      </w:r>
    </w:p>
    <w:p w14:paraId="45470882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33</w:t>
      </w:r>
    </w:p>
    <w:p w14:paraId="74766171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#2</w:t>
      </w:r>
    </w:p>
    <w:p w14:paraId="742A77F4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Phạm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Huy</w:t>
      </w:r>
      <w:proofErr w:type="spellEnd"/>
      <w:r>
        <w:rPr>
          <w:i/>
          <w:iCs/>
        </w:rPr>
        <w:t xml:space="preserve"> Minh</w:t>
      </w:r>
    </w:p>
    <w:p w14:paraId="1C48BB49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https://github.com/minhpham1908</w:t>
      </w:r>
    </w:p>
    <w:p w14:paraId="2D45ABDF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31</w:t>
      </w:r>
    </w:p>
    <w:p w14:paraId="1BA26833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#3</w:t>
      </w:r>
    </w:p>
    <w:p w14:paraId="11BDF71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Hiệp</w:t>
      </w:r>
      <w:proofErr w:type="spellEnd"/>
    </w:p>
    <w:p w14:paraId="3FBCD837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https://github.com/darkhader</w:t>
      </w:r>
    </w:p>
    <w:p w14:paraId="4ABF8BEC" w14:textId="77777777" w:rsidR="00D92E42" w:rsidRDefault="00D92E42" w:rsidP="00D92E42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: 30</w:t>
      </w:r>
    </w:p>
    <w:p w14:paraId="4C23BAB1" w14:textId="77777777" w:rsidR="00D92E42" w:rsidRDefault="00D92E42" w:rsidP="0075114A">
      <w:pPr>
        <w:pStyle w:val="ListParagraph"/>
        <w:numPr>
          <w:ilvl w:val="1"/>
          <w:numId w:val="40"/>
        </w:numPr>
        <w:rPr>
          <w:i/>
          <w:iCs/>
        </w:rPr>
      </w:pPr>
    </w:p>
    <w:p w14:paraId="71C3C5B8" w14:textId="77777777" w:rsidR="0075114A" w:rsidRDefault="0075114A" w:rsidP="0075114A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#4</w:t>
      </w:r>
    </w:p>
    <w:p w14:paraId="7E8518CE" w14:textId="71914C16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Trần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Văn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</w:p>
    <w:p w14:paraId="53158581" w14:textId="4F40628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  <w:r>
        <w:rPr>
          <w:i/>
          <w:iCs/>
        </w:rPr>
        <w:t xml:space="preserve">: </w:t>
      </w:r>
      <w:r w:rsidRPr="0075114A">
        <w:rPr>
          <w:i/>
          <w:iCs/>
        </w:rPr>
        <w:t>https://github.com/tranvanluong98</w:t>
      </w:r>
    </w:p>
    <w:p w14:paraId="7BAF8AA3" w14:textId="7892C132" w:rsidR="0075114A" w:rsidRDefault="0075114A" w:rsidP="0075114A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>30</w:t>
      </w:r>
    </w:p>
    <w:p w14:paraId="7188314F" w14:textId="5BBE541F" w:rsidR="00947316" w:rsidRDefault="0089595C" w:rsidP="00A9178E">
      <w:pPr>
        <w:pStyle w:val="Heading2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16BE5DDC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202379B8" w14:textId="019B912D" w:rsidR="002566CE" w:rsidRPr="007E4E75" w:rsidRDefault="002566CE" w:rsidP="00327CC3">
      <w:pPr>
        <w:rPr>
          <w:i/>
          <w:iCs/>
        </w:rPr>
      </w:pPr>
      <w:r>
        <w:rPr>
          <w:i/>
          <w:iCs/>
        </w:rPr>
        <w:t>#1</w:t>
      </w:r>
    </w:p>
    <w:p w14:paraId="76FE9619" w14:textId="30A26EB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trễ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giờ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họp</w:t>
      </w:r>
      <w:proofErr w:type="spellEnd"/>
      <w:r w:rsidR="002566CE">
        <w:rPr>
          <w:i/>
          <w:iCs/>
        </w:rPr>
        <w:t>.</w:t>
      </w:r>
    </w:p>
    <w:p w14:paraId="3F8E4E3D" w14:textId="627F0CE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Thành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viên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hẹn</w:t>
      </w:r>
      <w:proofErr w:type="spellEnd"/>
      <w:r w:rsidR="002566CE">
        <w:rPr>
          <w:i/>
          <w:iCs/>
        </w:rPr>
        <w:t xml:space="preserve"> 8h </w:t>
      </w:r>
      <w:proofErr w:type="spellStart"/>
      <w:r w:rsidR="002566CE">
        <w:rPr>
          <w:i/>
          <w:iCs/>
        </w:rPr>
        <w:t>nhưng</w:t>
      </w:r>
      <w:proofErr w:type="spellEnd"/>
      <w:r w:rsidR="002566CE">
        <w:rPr>
          <w:i/>
          <w:iCs/>
        </w:rPr>
        <w:t xml:space="preserve"> 9h </w:t>
      </w:r>
      <w:proofErr w:type="spellStart"/>
      <w:r w:rsidR="002566CE">
        <w:rPr>
          <w:i/>
          <w:iCs/>
        </w:rPr>
        <w:t>mới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xuất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hiện</w:t>
      </w:r>
      <w:proofErr w:type="spellEnd"/>
      <w:r w:rsidR="002566CE">
        <w:rPr>
          <w:i/>
          <w:iCs/>
        </w:rPr>
        <w:t>.</w:t>
      </w:r>
    </w:p>
    <w:p w14:paraId="427D6A76" w14:textId="3F1F7F6B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2566CE">
        <w:rPr>
          <w:i/>
          <w:iCs/>
        </w:rPr>
        <w:t>: 10%.</w:t>
      </w:r>
    </w:p>
    <w:p w14:paraId="4772B9A4" w14:textId="366802DD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 w:rsidR="002566CE">
        <w:rPr>
          <w:i/>
          <w:iCs/>
        </w:rPr>
        <w:t xml:space="preserve"> :</w:t>
      </w:r>
      <w:proofErr w:type="gramEnd"/>
      <w:r w:rsidR="002566CE">
        <w:rPr>
          <w:i/>
          <w:iCs/>
        </w:rPr>
        <w:t xml:space="preserve"> 1%.</w:t>
      </w:r>
    </w:p>
    <w:p w14:paraId="342B0712" w14:textId="2CDC33DD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2566CE">
        <w:rPr>
          <w:i/>
          <w:iCs/>
        </w:rPr>
        <w:t xml:space="preserve">: </w:t>
      </w:r>
      <w:proofErr w:type="spellStart"/>
      <w:r w:rsidR="002566CE">
        <w:rPr>
          <w:i/>
          <w:iCs/>
        </w:rPr>
        <w:t>Nhắc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nhở</w:t>
      </w:r>
      <w:proofErr w:type="spellEnd"/>
      <w:r w:rsidR="002566CE">
        <w:rPr>
          <w:i/>
          <w:iCs/>
        </w:rPr>
        <w:t xml:space="preserve">, </w:t>
      </w:r>
      <w:proofErr w:type="spellStart"/>
      <w:r w:rsidR="002566CE">
        <w:rPr>
          <w:i/>
          <w:iCs/>
        </w:rPr>
        <w:t>xử</w:t>
      </w:r>
      <w:proofErr w:type="spellEnd"/>
      <w:r w:rsidR="002566CE">
        <w:rPr>
          <w:i/>
          <w:iCs/>
        </w:rPr>
        <w:t xml:space="preserve"> </w:t>
      </w:r>
      <w:proofErr w:type="spellStart"/>
      <w:r w:rsidR="002566CE">
        <w:rPr>
          <w:i/>
          <w:iCs/>
        </w:rPr>
        <w:t>phạt</w:t>
      </w:r>
      <w:proofErr w:type="spellEnd"/>
      <w:r w:rsidR="002566CE">
        <w:rPr>
          <w:i/>
          <w:iCs/>
        </w:rPr>
        <w:t>.</w:t>
      </w:r>
    </w:p>
    <w:p w14:paraId="47075FA2" w14:textId="4740FF07" w:rsidR="002566CE" w:rsidRPr="007E4E75" w:rsidRDefault="002566CE" w:rsidP="002566CE">
      <w:pPr>
        <w:rPr>
          <w:i/>
          <w:iCs/>
        </w:rPr>
      </w:pPr>
      <w:r>
        <w:rPr>
          <w:i/>
          <w:iCs/>
        </w:rPr>
        <w:t>#</w:t>
      </w:r>
      <w:r>
        <w:rPr>
          <w:i/>
          <w:iCs/>
        </w:rPr>
        <w:t>2</w:t>
      </w:r>
    </w:p>
    <w:p w14:paraId="00ECB275" w14:textId="0BB5DCA5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>
        <w:rPr>
          <w:i/>
          <w:iCs/>
        </w:rPr>
        <w:t>C</w:t>
      </w:r>
      <w:r w:rsidRPr="002566CE">
        <w:rPr>
          <w:i/>
          <w:iCs/>
        </w:rPr>
        <w:t>onflict</w:t>
      </w:r>
      <w:r>
        <w:rPr>
          <w:i/>
          <w:iCs/>
        </w:rPr>
        <w:t xml:space="preserve"> code.</w:t>
      </w:r>
    </w:p>
    <w:p w14:paraId="1386D580" w14:textId="3F37B8CE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i/>
          <w:iCs/>
        </w:rPr>
        <w:t xml:space="preserve">Code </w:t>
      </w:r>
      <w:proofErr w:type="spellStart"/>
      <w:r>
        <w:rPr>
          <w:i/>
          <w:iCs/>
        </w:rPr>
        <w:t>bị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đột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soát</w:t>
      </w:r>
      <w:proofErr w:type="spellEnd"/>
      <w:r>
        <w:rPr>
          <w:i/>
          <w:iCs/>
        </w:rPr>
        <w:t>.</w:t>
      </w:r>
    </w:p>
    <w:p w14:paraId="36B93C4F" w14:textId="6A33C54C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>
        <w:rPr>
          <w:i/>
          <w:iCs/>
        </w:rPr>
        <w:t xml:space="preserve">: </w:t>
      </w:r>
      <w:r w:rsidR="00F44E44">
        <w:rPr>
          <w:i/>
          <w:iCs/>
        </w:rPr>
        <w:t>1</w:t>
      </w:r>
      <w:r>
        <w:rPr>
          <w:i/>
          <w:iCs/>
        </w:rPr>
        <w:t>0</w:t>
      </w:r>
      <w:r>
        <w:rPr>
          <w:i/>
          <w:iCs/>
        </w:rPr>
        <w:t>%</w:t>
      </w:r>
    </w:p>
    <w:p w14:paraId="7B4B7980" w14:textId="25E2CE29" w:rsidR="002566CE" w:rsidRPr="007E4E75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hại</w:t>
      </w:r>
      <w:proofErr w:type="spellEnd"/>
      <w:r>
        <w:rPr>
          <w:i/>
          <w:iCs/>
        </w:rPr>
        <w:t xml:space="preserve"> :</w:t>
      </w:r>
      <w:proofErr w:type="gramEnd"/>
      <w:r>
        <w:rPr>
          <w:i/>
          <w:iCs/>
        </w:rPr>
        <w:t xml:space="preserve"> </w:t>
      </w:r>
      <w:r>
        <w:rPr>
          <w:i/>
          <w:iCs/>
        </w:rPr>
        <w:t>20</w:t>
      </w:r>
      <w:r>
        <w:rPr>
          <w:i/>
          <w:iCs/>
        </w:rPr>
        <w:t>%</w:t>
      </w:r>
    </w:p>
    <w:p w14:paraId="19812115" w14:textId="71A1A535" w:rsidR="002566CE" w:rsidRDefault="002566CE" w:rsidP="002566C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Dạy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rebase, stash</w:t>
      </w:r>
      <w:r>
        <w:rPr>
          <w:i/>
          <w:iCs/>
        </w:rPr>
        <w:t>.</w:t>
      </w:r>
    </w:p>
    <w:p w14:paraId="614BE141" w14:textId="77777777" w:rsidR="002566CE" w:rsidRPr="002566CE" w:rsidRDefault="002566CE" w:rsidP="002566CE">
      <w:pPr>
        <w:rPr>
          <w:i/>
          <w:iCs/>
        </w:rPr>
      </w:pP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E3879" w14:textId="77777777" w:rsidR="0080123C" w:rsidRDefault="0080123C">
      <w:r>
        <w:separator/>
      </w:r>
    </w:p>
    <w:p w14:paraId="59F98240" w14:textId="77777777" w:rsidR="0080123C" w:rsidRDefault="0080123C"/>
  </w:endnote>
  <w:endnote w:type="continuationSeparator" w:id="0">
    <w:p w14:paraId="21344821" w14:textId="77777777" w:rsidR="0080123C" w:rsidRDefault="0080123C">
      <w:r>
        <w:continuationSeparator/>
      </w:r>
    </w:p>
    <w:p w14:paraId="6DBFE630" w14:textId="77777777" w:rsidR="0080123C" w:rsidRDefault="0080123C"/>
  </w:endnote>
  <w:endnote w:type="continuationNotice" w:id="1">
    <w:p w14:paraId="61AB3A39" w14:textId="77777777" w:rsidR="0080123C" w:rsidRDefault="008012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3FDCC" w14:textId="77777777" w:rsidR="0080123C" w:rsidRDefault="0080123C">
      <w:r>
        <w:separator/>
      </w:r>
    </w:p>
    <w:p w14:paraId="4A4C5433" w14:textId="77777777" w:rsidR="0080123C" w:rsidRDefault="0080123C"/>
  </w:footnote>
  <w:footnote w:type="continuationSeparator" w:id="0">
    <w:p w14:paraId="580783C2" w14:textId="77777777" w:rsidR="0080123C" w:rsidRDefault="0080123C">
      <w:r>
        <w:continuationSeparator/>
      </w:r>
    </w:p>
    <w:p w14:paraId="33569A65" w14:textId="77777777" w:rsidR="0080123C" w:rsidRDefault="0080123C"/>
  </w:footnote>
  <w:footnote w:type="continuationNotice" w:id="1">
    <w:p w14:paraId="3EDADACC" w14:textId="77777777" w:rsidR="0080123C" w:rsidRDefault="008012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  <w:num w:numId="4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1F8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566CE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7F9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14A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23C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37DB1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4CE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AE1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2E42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1323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4E44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Hiep Nguyen</cp:lastModifiedBy>
  <cp:revision>15</cp:revision>
  <cp:lastPrinted>2008-03-13T11:02:00Z</cp:lastPrinted>
  <dcterms:created xsi:type="dcterms:W3CDTF">2020-12-09T10:33:00Z</dcterms:created>
  <dcterms:modified xsi:type="dcterms:W3CDTF">2020-12-09T15:10:00Z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